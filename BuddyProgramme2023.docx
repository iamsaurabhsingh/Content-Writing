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C505" w14:textId="5008297C" w:rsidR="003606C0" w:rsidRPr="003606C0" w:rsidRDefault="00314EDE" w:rsidP="00314EDE">
      <w:pPr>
        <w:jc w:val="center"/>
        <w:rPr>
          <w:sz w:val="28"/>
          <w:szCs w:val="28"/>
        </w:rPr>
      </w:pPr>
      <w:r w:rsidRPr="0023667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23667E">
        <w:rPr>
          <w:sz w:val="28"/>
          <w:szCs w:val="28"/>
        </w:rPr>
        <w:t xml:space="preserve"> Greetings from International </w:t>
      </w:r>
      <w:proofErr w:type="spellStart"/>
      <w:r w:rsidRPr="0023667E">
        <w:rPr>
          <w:sz w:val="28"/>
          <w:szCs w:val="28"/>
        </w:rPr>
        <w:t>Programme</w:t>
      </w:r>
      <w:proofErr w:type="spellEnd"/>
      <w:r w:rsidRPr="0023667E">
        <w:rPr>
          <w:sz w:val="28"/>
          <w:szCs w:val="28"/>
        </w:rPr>
        <w:t xml:space="preserve">! </w:t>
      </w:r>
      <w:r w:rsidRPr="0023667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E895046" w14:textId="3801B14B" w:rsidR="003606C0" w:rsidRPr="003606C0" w:rsidRDefault="003606C0" w:rsidP="003606C0">
      <w:pPr>
        <w:rPr>
          <w:sz w:val="24"/>
          <w:szCs w:val="24"/>
        </w:rPr>
      </w:pPr>
      <w:r w:rsidRPr="003606C0">
        <w:rPr>
          <w:b/>
          <w:bCs/>
          <w:i/>
          <w:iCs/>
          <w:sz w:val="24"/>
          <w:szCs w:val="24"/>
        </w:rPr>
        <w:t>If you thrive on new social interactions and enjoy being a problem solver, we have an exciting opportunity for you!</w:t>
      </w:r>
      <w:r w:rsidRPr="003606C0">
        <w:rPr>
          <w:sz w:val="24"/>
          <w:szCs w:val="24"/>
        </w:rPr>
        <w:t xml:space="preserve"> International </w:t>
      </w:r>
      <w:proofErr w:type="spellStart"/>
      <w:r w:rsidRPr="003606C0">
        <w:rPr>
          <w:sz w:val="24"/>
          <w:szCs w:val="24"/>
        </w:rPr>
        <w:t>Programme</w:t>
      </w:r>
      <w:proofErr w:type="spellEnd"/>
      <w:r w:rsidRPr="003606C0">
        <w:rPr>
          <w:sz w:val="24"/>
          <w:szCs w:val="24"/>
        </w:rPr>
        <w:t xml:space="preserve"> is offering you the chance to become a buddy to our international students and make a positive impact on the thriving IIT-D community.</w:t>
      </w:r>
    </w:p>
    <w:p w14:paraId="14D93FDC" w14:textId="77777777" w:rsidR="003606C0" w:rsidRPr="0023667E" w:rsidRDefault="003606C0" w:rsidP="003606C0">
      <w:pPr>
        <w:rPr>
          <w:sz w:val="24"/>
          <w:szCs w:val="24"/>
        </w:rPr>
      </w:pPr>
      <w:r w:rsidRPr="003606C0">
        <w:rPr>
          <w:sz w:val="24"/>
          <w:szCs w:val="24"/>
        </w:rPr>
        <w:t>As a buddy, you will serve as a mentor and friend to our international students, being their go-to person for any questions or concerns they may have. Your role will be crucial in helping them adjust to our academic and non-academic environment at the institute.</w:t>
      </w:r>
    </w:p>
    <w:p w14:paraId="77AB0B9A" w14:textId="31D83386" w:rsidR="003606C0" w:rsidRPr="0023667E" w:rsidRDefault="00C916F1" w:rsidP="003606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What’s in it for you</w:t>
      </w:r>
      <w:r w:rsidR="003606C0" w:rsidRPr="0023667E">
        <w:rPr>
          <w:b/>
          <w:bCs/>
          <w:sz w:val="28"/>
          <w:szCs w:val="28"/>
        </w:rPr>
        <w:t>:</w:t>
      </w:r>
    </w:p>
    <w:p w14:paraId="4DC22D7F" w14:textId="792098BE" w:rsidR="00292F64" w:rsidRPr="0023667E" w:rsidRDefault="00292F64" w:rsidP="00314EDE">
      <w:pPr>
        <w:numPr>
          <w:ilvl w:val="0"/>
          <w:numId w:val="1"/>
        </w:numPr>
        <w:spacing w:after="0" w:line="240" w:lineRule="auto"/>
        <w:ind w:hanging="204"/>
        <w:rPr>
          <w:sz w:val="24"/>
          <w:szCs w:val="24"/>
        </w:rPr>
      </w:pPr>
      <w:r w:rsidRPr="0023667E">
        <w:rPr>
          <w:sz w:val="24"/>
          <w:szCs w:val="24"/>
        </w:rPr>
        <w:t>Engaging in extensive interactions with international students, which will improve your interpersonal management and communication skills.</w:t>
      </w:r>
    </w:p>
    <w:p w14:paraId="48B28224" w14:textId="631E8C9A" w:rsidR="00292F64" w:rsidRPr="0023667E" w:rsidRDefault="00292F64" w:rsidP="00314EDE">
      <w:pPr>
        <w:numPr>
          <w:ilvl w:val="0"/>
          <w:numId w:val="1"/>
        </w:numPr>
        <w:spacing w:after="0" w:line="240" w:lineRule="auto"/>
        <w:ind w:hanging="204"/>
        <w:rPr>
          <w:sz w:val="24"/>
          <w:szCs w:val="24"/>
        </w:rPr>
      </w:pPr>
      <w:r w:rsidRPr="0023667E">
        <w:rPr>
          <w:sz w:val="24"/>
          <w:szCs w:val="24"/>
        </w:rPr>
        <w:t>Helps in expanding your network</w:t>
      </w:r>
      <w:r w:rsidR="0023667E" w:rsidRPr="0023667E">
        <w:rPr>
          <w:sz w:val="24"/>
          <w:szCs w:val="24"/>
        </w:rPr>
        <w:t xml:space="preserve"> and gaining knowledge about diverse cultures worldwide.</w:t>
      </w:r>
    </w:p>
    <w:p w14:paraId="78C8F437" w14:textId="4C224787" w:rsidR="00314EDE" w:rsidRPr="0023667E" w:rsidRDefault="00314EDE" w:rsidP="00314EDE">
      <w:pPr>
        <w:numPr>
          <w:ilvl w:val="0"/>
          <w:numId w:val="1"/>
        </w:numPr>
        <w:spacing w:after="240" w:line="240" w:lineRule="auto"/>
        <w:ind w:hanging="204"/>
        <w:rPr>
          <w:sz w:val="24"/>
          <w:szCs w:val="24"/>
        </w:rPr>
      </w:pPr>
      <w:r w:rsidRPr="0023667E">
        <w:rPr>
          <w:b/>
          <w:bCs/>
          <w:sz w:val="24"/>
          <w:szCs w:val="24"/>
        </w:rPr>
        <w:t xml:space="preserve">ECA </w:t>
      </w:r>
      <w:r w:rsidRPr="0023667E">
        <w:rPr>
          <w:sz w:val="24"/>
          <w:szCs w:val="24"/>
        </w:rPr>
        <w:t>credits will be awarded to all the students who fulfil the role efficiently.</w:t>
      </w:r>
    </w:p>
    <w:p w14:paraId="133DA455" w14:textId="103DBA44" w:rsidR="00C916F1" w:rsidRDefault="00314EDE" w:rsidP="00314EDE">
      <w:pPr>
        <w:spacing w:before="240" w:after="240"/>
        <w:rPr>
          <w:b/>
          <w:bCs/>
          <w:sz w:val="28"/>
          <w:szCs w:val="28"/>
        </w:rPr>
      </w:pPr>
      <w:r w:rsidRPr="0023667E">
        <w:rPr>
          <w:b/>
          <w:bCs/>
          <w:sz w:val="28"/>
          <w:szCs w:val="28"/>
        </w:rPr>
        <w:t>Elig</w:t>
      </w:r>
      <w:r w:rsidR="00C916F1">
        <w:rPr>
          <w:b/>
          <w:bCs/>
          <w:sz w:val="28"/>
          <w:szCs w:val="28"/>
        </w:rPr>
        <w:t>ibility:</w:t>
      </w:r>
    </w:p>
    <w:p w14:paraId="380D0BFC" w14:textId="79AF20E5" w:rsidR="00C916F1" w:rsidRPr="00C916F1" w:rsidRDefault="00C916F1" w:rsidP="00C916F1">
      <w:pPr>
        <w:pStyle w:val="NormalWeb"/>
        <w:numPr>
          <w:ilvl w:val="0"/>
          <w:numId w:val="5"/>
        </w:numPr>
        <w:spacing w:before="24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 w:rsidRPr="00C916F1">
        <w:rPr>
          <w:rFonts w:ascii="Arial" w:hAnsi="Arial" w:cs="Arial"/>
          <w:b/>
          <w:bCs/>
          <w:color w:val="000000"/>
        </w:rPr>
        <w:t>2021 or prior</w:t>
      </w:r>
      <w:r w:rsidRPr="00C916F1">
        <w:rPr>
          <w:rFonts w:ascii="Arial" w:hAnsi="Arial" w:cs="Arial"/>
          <w:color w:val="000000"/>
        </w:rPr>
        <w:t xml:space="preserve"> entry </w:t>
      </w:r>
      <w:r w:rsidRPr="00C916F1">
        <w:rPr>
          <w:rFonts w:ascii="Arial" w:hAnsi="Arial" w:cs="Arial"/>
          <w:b/>
          <w:bCs/>
          <w:color w:val="000000"/>
        </w:rPr>
        <w:t xml:space="preserve">UG </w:t>
      </w:r>
      <w:r w:rsidRPr="00C916F1">
        <w:rPr>
          <w:rFonts w:ascii="Arial" w:hAnsi="Arial" w:cs="Arial"/>
          <w:color w:val="000000"/>
        </w:rPr>
        <w:t>students can apply</w:t>
      </w:r>
      <w:r>
        <w:rPr>
          <w:rFonts w:ascii="Arial" w:hAnsi="Arial" w:cs="Arial"/>
          <w:color w:val="000000"/>
        </w:rPr>
        <w:t>.</w:t>
      </w:r>
    </w:p>
    <w:p w14:paraId="67918E39" w14:textId="73EB3D52" w:rsidR="00C916F1" w:rsidRPr="00C916F1" w:rsidRDefault="00C916F1" w:rsidP="00C916F1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 w:rsidRPr="00C916F1">
        <w:rPr>
          <w:rFonts w:ascii="Arial" w:hAnsi="Arial" w:cs="Arial"/>
          <w:b/>
          <w:bCs/>
          <w:color w:val="000000"/>
        </w:rPr>
        <w:t>2021 or prior</w:t>
      </w:r>
      <w:r w:rsidRPr="00C916F1">
        <w:rPr>
          <w:rFonts w:ascii="Arial" w:hAnsi="Arial" w:cs="Arial"/>
          <w:color w:val="000000"/>
        </w:rPr>
        <w:t xml:space="preserve"> entry </w:t>
      </w:r>
      <w:r w:rsidRPr="00C916F1">
        <w:rPr>
          <w:rFonts w:ascii="Arial" w:hAnsi="Arial" w:cs="Arial"/>
          <w:b/>
          <w:bCs/>
          <w:color w:val="000000"/>
        </w:rPr>
        <w:t xml:space="preserve">PG </w:t>
      </w:r>
      <w:r w:rsidRPr="00C916F1">
        <w:rPr>
          <w:rFonts w:ascii="Arial" w:hAnsi="Arial" w:cs="Arial"/>
          <w:color w:val="000000"/>
        </w:rPr>
        <w:t>students</w:t>
      </w:r>
      <w:r w:rsidRPr="00C916F1">
        <w:rPr>
          <w:rFonts w:ascii="Arial" w:hAnsi="Arial" w:cs="Arial"/>
          <w:b/>
          <w:bCs/>
          <w:color w:val="000000"/>
        </w:rPr>
        <w:t xml:space="preserve"> (</w:t>
      </w:r>
      <w:proofErr w:type="spellStart"/>
      <w:r w:rsidRPr="00C916F1">
        <w:rPr>
          <w:rFonts w:ascii="Arial" w:hAnsi="Arial" w:cs="Arial"/>
          <w:b/>
          <w:bCs/>
          <w:color w:val="000000"/>
        </w:rPr>
        <w:t>M.Tech</w:t>
      </w:r>
      <w:proofErr w:type="spellEnd"/>
      <w:r w:rsidRPr="00C916F1">
        <w:rPr>
          <w:rFonts w:ascii="Arial" w:hAnsi="Arial" w:cs="Arial"/>
          <w:b/>
          <w:bCs/>
          <w:color w:val="000000"/>
        </w:rPr>
        <w:t xml:space="preserve">, PhD, MSR, </w:t>
      </w:r>
      <w:proofErr w:type="spellStart"/>
      <w:r w:rsidRPr="00C916F1">
        <w:rPr>
          <w:rFonts w:ascii="Arial" w:hAnsi="Arial" w:cs="Arial"/>
          <w:b/>
          <w:bCs/>
          <w:color w:val="000000"/>
        </w:rPr>
        <w:t>MDes</w:t>
      </w:r>
      <w:proofErr w:type="spellEnd"/>
      <w:r w:rsidRPr="00C916F1">
        <w:rPr>
          <w:rFonts w:ascii="Arial" w:hAnsi="Arial" w:cs="Arial"/>
          <w:b/>
          <w:bCs/>
          <w:color w:val="000000"/>
        </w:rPr>
        <w:t>, MBA) </w:t>
      </w:r>
    </w:p>
    <w:p w14:paraId="414518C1" w14:textId="77777777" w:rsidR="00C916F1" w:rsidRDefault="00C916F1" w:rsidP="00C916F1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 w:rsidRPr="00C916F1">
        <w:rPr>
          <w:rFonts w:ascii="Arial" w:hAnsi="Arial" w:cs="Arial"/>
          <w:color w:val="000000"/>
        </w:rPr>
        <w:t xml:space="preserve">The applicant's </w:t>
      </w:r>
      <w:r w:rsidRPr="00C916F1">
        <w:rPr>
          <w:rFonts w:ascii="Arial" w:hAnsi="Arial" w:cs="Arial"/>
          <w:b/>
          <w:bCs/>
          <w:color w:val="000000"/>
        </w:rPr>
        <w:t>CGPA</w:t>
      </w:r>
      <w:r w:rsidRPr="00C916F1">
        <w:rPr>
          <w:rFonts w:ascii="Arial" w:hAnsi="Arial" w:cs="Arial"/>
          <w:color w:val="000000"/>
        </w:rPr>
        <w:t xml:space="preserve"> must be greater than or equal to </w:t>
      </w:r>
      <w:r w:rsidRPr="00C916F1">
        <w:rPr>
          <w:rFonts w:ascii="Arial" w:hAnsi="Arial" w:cs="Arial"/>
          <w:b/>
          <w:bCs/>
          <w:color w:val="000000"/>
        </w:rPr>
        <w:t>7.0</w:t>
      </w:r>
      <w:r w:rsidRPr="00C916F1">
        <w:rPr>
          <w:rFonts w:ascii="Arial" w:hAnsi="Arial" w:cs="Arial"/>
          <w:color w:val="000000"/>
        </w:rPr>
        <w:t>.</w:t>
      </w:r>
    </w:p>
    <w:p w14:paraId="5C360C7B" w14:textId="380209F7" w:rsidR="00C916F1" w:rsidRPr="00C916F1" w:rsidRDefault="00C916F1" w:rsidP="00C916F1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 w:rsidRPr="00C916F1">
        <w:rPr>
          <w:rFonts w:ascii="Arial" w:hAnsi="Arial" w:cs="Arial"/>
          <w:color w:val="000000"/>
        </w:rPr>
        <w:t>The applicant must not be under any disciplinary action by the institute.</w:t>
      </w:r>
    </w:p>
    <w:p w14:paraId="4C1ABE57" w14:textId="77777777" w:rsidR="00314EDE" w:rsidRPr="0023667E" w:rsidRDefault="00314EDE" w:rsidP="00314EDE">
      <w:pPr>
        <w:spacing w:before="240" w:after="240"/>
        <w:rPr>
          <w:sz w:val="28"/>
          <w:szCs w:val="28"/>
        </w:rPr>
      </w:pPr>
      <w:r w:rsidRPr="0023667E">
        <w:rPr>
          <w:b/>
          <w:bCs/>
          <w:sz w:val="28"/>
          <w:szCs w:val="28"/>
        </w:rPr>
        <w:t>Responsibilities:</w:t>
      </w:r>
    </w:p>
    <w:p w14:paraId="3904FBF4" w14:textId="77777777" w:rsidR="00314EDE" w:rsidRPr="0023667E" w:rsidRDefault="00314EDE" w:rsidP="00314EDE">
      <w:pPr>
        <w:numPr>
          <w:ilvl w:val="0"/>
          <w:numId w:val="3"/>
        </w:numPr>
        <w:spacing w:before="240" w:after="0" w:line="240" w:lineRule="auto"/>
        <w:ind w:hanging="204"/>
        <w:rPr>
          <w:sz w:val="24"/>
          <w:szCs w:val="24"/>
        </w:rPr>
      </w:pPr>
      <w:r w:rsidRPr="0023667E">
        <w:rPr>
          <w:sz w:val="24"/>
          <w:szCs w:val="24"/>
        </w:rPr>
        <w:t xml:space="preserve">Buddies will act as cultural ambassadors of India to bridge the cultural gap ahead of international students. </w:t>
      </w:r>
    </w:p>
    <w:p w14:paraId="0F428C25" w14:textId="77777777" w:rsidR="00314EDE" w:rsidRPr="0023667E" w:rsidRDefault="00314EDE" w:rsidP="00314EDE">
      <w:pPr>
        <w:numPr>
          <w:ilvl w:val="0"/>
          <w:numId w:val="3"/>
        </w:numPr>
        <w:spacing w:after="0" w:line="240" w:lineRule="auto"/>
        <w:ind w:hanging="204"/>
        <w:rPr>
          <w:sz w:val="24"/>
          <w:szCs w:val="24"/>
        </w:rPr>
      </w:pPr>
      <w:r w:rsidRPr="0023667E">
        <w:rPr>
          <w:sz w:val="24"/>
          <w:szCs w:val="24"/>
        </w:rPr>
        <w:t>Will assist international students with the academic system, infrastructure, and culture of IIT Delhi and warrant daily liveliness.</w:t>
      </w:r>
    </w:p>
    <w:p w14:paraId="07072C61" w14:textId="77777777" w:rsidR="00314EDE" w:rsidRPr="0023667E" w:rsidRDefault="00314EDE" w:rsidP="00314EDE">
      <w:pPr>
        <w:numPr>
          <w:ilvl w:val="0"/>
          <w:numId w:val="3"/>
        </w:numPr>
        <w:spacing w:after="240" w:line="240" w:lineRule="auto"/>
        <w:ind w:hanging="204"/>
        <w:rPr>
          <w:sz w:val="24"/>
          <w:szCs w:val="24"/>
        </w:rPr>
      </w:pPr>
      <w:r w:rsidRPr="0023667E">
        <w:rPr>
          <w:sz w:val="24"/>
          <w:szCs w:val="24"/>
        </w:rPr>
        <w:t>Responsible for organizing fun events to facilitate open and relaxed interaction and cultural exchange.</w:t>
      </w:r>
    </w:p>
    <w:p w14:paraId="23B38EEA" w14:textId="77777777" w:rsidR="00314EDE" w:rsidRDefault="00314EDE" w:rsidP="00314EDE">
      <w:pPr>
        <w:spacing w:before="240" w:after="240"/>
        <w:rPr>
          <w:b/>
          <w:bCs/>
          <w:sz w:val="28"/>
          <w:szCs w:val="28"/>
        </w:rPr>
      </w:pPr>
      <w:r w:rsidRPr="0023667E">
        <w:rPr>
          <w:b/>
          <w:bCs/>
          <w:sz w:val="28"/>
          <w:szCs w:val="28"/>
        </w:rPr>
        <w:t>Note:</w:t>
      </w:r>
    </w:p>
    <w:p w14:paraId="2FC807E0" w14:textId="02C4D82D" w:rsidR="00EA2AEB" w:rsidRPr="00EA2AEB" w:rsidRDefault="00EA2AEB" w:rsidP="00EA2AEB">
      <w:pPr>
        <w:pStyle w:val="NormalWeb"/>
        <w:numPr>
          <w:ilvl w:val="0"/>
          <w:numId w:val="6"/>
        </w:numPr>
        <w:spacing w:before="24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A2AEB">
        <w:rPr>
          <w:rFonts w:ascii="Arial" w:hAnsi="Arial" w:cs="Arial"/>
          <w:color w:val="000000"/>
        </w:rPr>
        <w:t>Please fill the following form to apply</w:t>
      </w:r>
      <w:r w:rsidRPr="00EA2AEB">
        <w:rPr>
          <w:rFonts w:ascii="Arial" w:hAnsi="Arial" w:cs="Arial"/>
          <w:color w:val="000000"/>
          <w:sz w:val="23"/>
          <w:szCs w:val="23"/>
        </w:rPr>
        <w:t xml:space="preserve">:  </w:t>
      </w:r>
      <w:hyperlink r:id="rId5" w:history="1">
        <w:r w:rsidRPr="00EA2AEB">
          <w:rPr>
            <w:rStyle w:val="Hyperlink"/>
            <w:rFonts w:ascii="Arial" w:hAnsi="Arial" w:cs="Arial"/>
            <w:color w:val="1155CC"/>
            <w:sz w:val="23"/>
            <w:szCs w:val="23"/>
          </w:rPr>
          <w:t>https://forms.gle/6yKtPFsa14Enf65U8</w:t>
        </w:r>
      </w:hyperlink>
    </w:p>
    <w:p w14:paraId="27E2E0DC" w14:textId="77777777" w:rsidR="00EA2AEB" w:rsidRPr="00EA2AEB" w:rsidRDefault="00EA2AEB" w:rsidP="00EA2AEB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 w:rsidRPr="00EA2AEB">
        <w:rPr>
          <w:rFonts w:ascii="Arial" w:hAnsi="Arial" w:cs="Arial"/>
          <w:color w:val="000000"/>
        </w:rPr>
        <w:t xml:space="preserve">You can fill the form till </w:t>
      </w:r>
      <w:r w:rsidRPr="00EA2AEB">
        <w:rPr>
          <w:rFonts w:ascii="Arial" w:hAnsi="Arial" w:cs="Arial"/>
          <w:b/>
          <w:bCs/>
          <w:color w:val="000000"/>
        </w:rPr>
        <w:t xml:space="preserve">11:59 PM on 20th July, 2022.  </w:t>
      </w:r>
      <w:r w:rsidRPr="00EA2AEB">
        <w:rPr>
          <w:rFonts w:ascii="Arial" w:hAnsi="Arial" w:cs="Arial"/>
          <w:color w:val="000000"/>
        </w:rPr>
        <w:t>This is a strict deadline and no extensions will be given after this.</w:t>
      </w:r>
    </w:p>
    <w:p w14:paraId="45D93283" w14:textId="77777777" w:rsidR="00EA2AEB" w:rsidRPr="00EA2AEB" w:rsidRDefault="00EA2AEB" w:rsidP="00EA2AEB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 w:rsidRPr="00EA2AEB">
        <w:rPr>
          <w:rFonts w:ascii="Arial" w:hAnsi="Arial" w:cs="Arial"/>
          <w:color w:val="000000"/>
        </w:rPr>
        <w:t>Further procedures and details will be communicated to all applicants via mail.</w:t>
      </w:r>
    </w:p>
    <w:p w14:paraId="38739638" w14:textId="77777777" w:rsidR="00EA2AEB" w:rsidRPr="00EA2AEB" w:rsidRDefault="00EA2AEB" w:rsidP="00EA2AEB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 w:rsidRPr="00EA2AEB">
        <w:rPr>
          <w:rFonts w:ascii="Arial" w:hAnsi="Arial" w:cs="Arial"/>
          <w:color w:val="000000"/>
        </w:rPr>
        <w:t>Short interviews of shortlisted candidates will be conducted for final selections.</w:t>
      </w:r>
    </w:p>
    <w:p w14:paraId="4556B8E3" w14:textId="77777777" w:rsidR="00EA2AEB" w:rsidRPr="00EA2AEB" w:rsidRDefault="00EA2AEB" w:rsidP="00EA2AEB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 w:rsidRPr="00EA2AEB">
        <w:rPr>
          <w:color w:val="000000"/>
        </w:rPr>
        <w:t> </w:t>
      </w:r>
      <w:r w:rsidRPr="00EA2AEB">
        <w:rPr>
          <w:rFonts w:ascii="Arial" w:hAnsi="Arial" w:cs="Arial"/>
          <w:color w:val="000000"/>
        </w:rPr>
        <w:t>Buddies will be allocated on a volunteering basis for 2-3 months.</w:t>
      </w:r>
    </w:p>
    <w:p w14:paraId="2AFFAE70" w14:textId="79C71E04" w:rsidR="00EA2AEB" w:rsidRPr="00EA2AEB" w:rsidRDefault="00EA2AEB" w:rsidP="00EA2AEB">
      <w:pPr>
        <w:pStyle w:val="NormalWeb"/>
        <w:numPr>
          <w:ilvl w:val="0"/>
          <w:numId w:val="6"/>
        </w:numPr>
        <w:spacing w:before="0" w:beforeAutospacing="0" w:after="240" w:afterAutospacing="0"/>
        <w:ind w:left="1440"/>
        <w:textAlignment w:val="baseline"/>
        <w:rPr>
          <w:rFonts w:ascii="Arial" w:hAnsi="Arial" w:cs="Arial"/>
          <w:color w:val="000000"/>
        </w:rPr>
      </w:pPr>
      <w:r w:rsidRPr="00EA2AEB">
        <w:rPr>
          <w:rFonts w:ascii="Arial" w:hAnsi="Arial" w:cs="Arial"/>
          <w:color w:val="000000"/>
        </w:rPr>
        <w:lastRenderedPageBreak/>
        <w:t xml:space="preserve">For any queries feel free to contact our Student </w:t>
      </w:r>
      <w:proofErr w:type="spellStart"/>
      <w:r w:rsidRPr="00EA2AEB">
        <w:rPr>
          <w:rFonts w:ascii="Arial" w:hAnsi="Arial" w:cs="Arial"/>
          <w:color w:val="000000"/>
        </w:rPr>
        <w:t>Programme</w:t>
      </w:r>
      <w:proofErr w:type="spellEnd"/>
      <w:r w:rsidRPr="00EA2AEB">
        <w:rPr>
          <w:rFonts w:ascii="Arial" w:hAnsi="Arial" w:cs="Arial"/>
          <w:color w:val="000000"/>
        </w:rPr>
        <w:t xml:space="preserve"> Coordinators: </w:t>
      </w:r>
      <w:r w:rsidRPr="00EA2AEB">
        <w:rPr>
          <w:rFonts w:ascii="Arial" w:hAnsi="Arial" w:cs="Arial"/>
          <w:color w:val="000000"/>
        </w:rPr>
        <w:t>Nandini</w:t>
      </w:r>
      <w:r w:rsidRPr="00EA2AEB">
        <w:rPr>
          <w:rFonts w:ascii="Arial" w:hAnsi="Arial" w:cs="Arial"/>
          <w:color w:val="000000"/>
        </w:rPr>
        <w:t xml:space="preserve"> (+91 6377967164) or </w:t>
      </w:r>
      <w:proofErr w:type="spellStart"/>
      <w:r w:rsidRPr="00EA2AEB">
        <w:rPr>
          <w:rFonts w:ascii="Arial" w:hAnsi="Arial" w:cs="Arial"/>
          <w:color w:val="000000"/>
        </w:rPr>
        <w:t>Soutrik</w:t>
      </w:r>
      <w:proofErr w:type="spellEnd"/>
      <w:r w:rsidRPr="00EA2AEB">
        <w:rPr>
          <w:rFonts w:ascii="Arial" w:hAnsi="Arial" w:cs="Arial"/>
          <w:color w:val="000000"/>
        </w:rPr>
        <w:t xml:space="preserve"> (+91 8905801612)</w:t>
      </w:r>
    </w:p>
    <w:p w14:paraId="5A651C10" w14:textId="77777777" w:rsidR="00EA2AEB" w:rsidRPr="00EA2AEB" w:rsidRDefault="00EA2AEB" w:rsidP="00314EDE">
      <w:pPr>
        <w:spacing w:before="240" w:after="240"/>
        <w:rPr>
          <w:sz w:val="24"/>
          <w:szCs w:val="24"/>
        </w:rPr>
      </w:pPr>
    </w:p>
    <w:p w14:paraId="72B750DB" w14:textId="01BF395E" w:rsidR="00292F64" w:rsidRPr="0023667E" w:rsidRDefault="00292F64">
      <w:pPr>
        <w:rPr>
          <w:sz w:val="24"/>
          <w:szCs w:val="24"/>
        </w:rPr>
      </w:pPr>
      <w:r w:rsidRPr="0023667E">
        <w:rPr>
          <w:sz w:val="24"/>
          <w:szCs w:val="24"/>
        </w:rPr>
        <w:t>We eagerly anticipate your enthusiastic involvement!</w:t>
      </w:r>
    </w:p>
    <w:p w14:paraId="7EA70C0D" w14:textId="1F368748" w:rsidR="00292F64" w:rsidRPr="0023667E" w:rsidRDefault="00292F64">
      <w:pPr>
        <w:rPr>
          <w:sz w:val="24"/>
          <w:szCs w:val="24"/>
        </w:rPr>
      </w:pPr>
      <w:r w:rsidRPr="0023667E">
        <w:rPr>
          <w:sz w:val="24"/>
          <w:szCs w:val="24"/>
        </w:rPr>
        <w:t>Warm Regards,</w:t>
      </w:r>
    </w:p>
    <w:p w14:paraId="6B2F6699" w14:textId="04EBD507" w:rsidR="00292F64" w:rsidRPr="0023667E" w:rsidRDefault="00292F64">
      <w:pPr>
        <w:rPr>
          <w:sz w:val="24"/>
          <w:szCs w:val="24"/>
        </w:rPr>
      </w:pPr>
      <w:r w:rsidRPr="0023667E">
        <w:rPr>
          <w:sz w:val="24"/>
          <w:szCs w:val="24"/>
        </w:rPr>
        <w:t xml:space="preserve">International </w:t>
      </w:r>
      <w:proofErr w:type="spellStart"/>
      <w:r w:rsidRPr="0023667E">
        <w:rPr>
          <w:sz w:val="24"/>
          <w:szCs w:val="24"/>
        </w:rPr>
        <w:t>Programmes</w:t>
      </w:r>
      <w:proofErr w:type="spellEnd"/>
    </w:p>
    <w:p w14:paraId="7D261D0A" w14:textId="77777777" w:rsidR="00292F64" w:rsidRDefault="00292F64"/>
    <w:p w14:paraId="428BA17E" w14:textId="77777777" w:rsidR="00292F64" w:rsidRDefault="00292F64"/>
    <w:sectPr w:rsidR="00292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6D34DE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CEBD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3F8B9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8658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95E0F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C6CB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0E53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4E13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18B1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5145B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AC98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EEA3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9A2F9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FECB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3C86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A044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541C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18EF7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12483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C89E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0AE6C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4469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AC12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B818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B2F8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BE76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2DA1A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8A8DE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DC8A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A097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7C3B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E0B5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9402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905D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A207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D234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2A925BB7"/>
    <w:multiLevelType w:val="multilevel"/>
    <w:tmpl w:val="7EECBF50"/>
    <w:lvl w:ilvl="0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960"/>
        </w:tabs>
        <w:ind w:left="129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B1F06"/>
    <w:multiLevelType w:val="multilevel"/>
    <w:tmpl w:val="D728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373165">
    <w:abstractNumId w:val="0"/>
  </w:num>
  <w:num w:numId="2" w16cid:durableId="648482179">
    <w:abstractNumId w:val="1"/>
  </w:num>
  <w:num w:numId="3" w16cid:durableId="1362391167">
    <w:abstractNumId w:val="2"/>
  </w:num>
  <w:num w:numId="4" w16cid:durableId="9379632">
    <w:abstractNumId w:val="3"/>
  </w:num>
  <w:num w:numId="5" w16cid:durableId="1729263182">
    <w:abstractNumId w:val="4"/>
  </w:num>
  <w:num w:numId="6" w16cid:durableId="4953461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C0"/>
    <w:rsid w:val="0023667E"/>
    <w:rsid w:val="00292F64"/>
    <w:rsid w:val="00314EDE"/>
    <w:rsid w:val="003606C0"/>
    <w:rsid w:val="00C916F1"/>
    <w:rsid w:val="00EA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F022"/>
  <w15:chartTrackingRefBased/>
  <w15:docId w15:val="{26DB8E87-55FB-4810-B523-E9F40793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A2A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6yKtPFsa14Enf65U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singh</dc:creator>
  <cp:keywords/>
  <dc:description/>
  <cp:lastModifiedBy>saurabh singh</cp:lastModifiedBy>
  <cp:revision>2</cp:revision>
  <dcterms:created xsi:type="dcterms:W3CDTF">2023-07-02T09:02:00Z</dcterms:created>
  <dcterms:modified xsi:type="dcterms:W3CDTF">2023-07-02T12:41:00Z</dcterms:modified>
</cp:coreProperties>
</file>